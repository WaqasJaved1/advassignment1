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Default="005D3356" w:rsidP="00316392">
      <w:pPr>
        <w:pStyle w:val="Title"/>
        <w:shd w:val="clear" w:color="auto" w:fill="CACACA" w:themeFill="text1" w:themeFillTint="40"/>
      </w:pPr>
      <w:r>
        <w:t>Ap Assignment</w:t>
      </w:r>
    </w:p>
    <w:p w:rsidR="00194DF6" w:rsidRPr="00C25099" w:rsidRDefault="00FA067C" w:rsidP="00C25099">
      <w:pPr>
        <w:pStyle w:val="Title"/>
        <w:shd w:val="clear" w:color="auto" w:fill="CACACA" w:themeFill="text1" w:themeFillTint="40"/>
        <w:rPr>
          <w:sz w:val="32"/>
        </w:rPr>
      </w:pPr>
      <w:r w:rsidRPr="00FA067C">
        <w:rPr>
          <w:sz w:val="32"/>
        </w:rPr>
        <w:t>Waqas Javed(33784)</w:t>
      </w:r>
    </w:p>
    <w:p w:rsidR="004E1AED" w:rsidRDefault="00C25099" w:rsidP="00F85C18">
      <w:pPr>
        <w:pStyle w:val="Heading2"/>
      </w:pPr>
      <w:r>
        <w:t>Analysis</w:t>
      </w:r>
    </w:p>
    <w:p w:rsidR="00BF2DE5" w:rsidRDefault="00A0097B" w:rsidP="00C25099">
      <w:r>
        <w:t>Dictionary loading + Parsing + sorting take time = 2sec Approx.</w:t>
      </w:r>
    </w:p>
    <w:p w:rsidR="00E92F10" w:rsidRDefault="00E92F10" w:rsidP="00C25099">
      <w:r>
        <w:t>Total Words in Dictionary = 86034</w:t>
      </w:r>
    </w:p>
    <w:p w:rsidR="00A0097B" w:rsidRDefault="00E92F10" w:rsidP="00C25099">
      <w:r>
        <w:t>Graph of all words: 12 Min for 1.7 GHZ processor</w:t>
      </w:r>
    </w:p>
    <w:p w:rsidR="00124A7E" w:rsidRDefault="00E92F10" w:rsidP="00C25099">
      <w:r>
        <w:t>Finding all chain</w:t>
      </w:r>
      <w:r w:rsidR="00B866A0">
        <w:t>(May take much time)</w:t>
      </w:r>
      <w:r w:rsidR="00124A7E">
        <w:t xml:space="preserve"> </w:t>
      </w:r>
    </w:p>
    <w:p w:rsidR="00124A7E" w:rsidRDefault="00124A7E" w:rsidP="00C25099"/>
    <w:p w:rsidR="00124A7E" w:rsidRDefault="00124A7E" w:rsidP="00C25099">
      <w:r>
        <w:t>Statistics for upto two letter only:</w:t>
      </w:r>
    </w:p>
    <w:p w:rsidR="00E92F10" w:rsidRDefault="00183655" w:rsidP="00C25099">
      <w:r>
        <w:t>Time to find graph:</w:t>
      </w:r>
      <w:r w:rsidR="0023437F">
        <w:t>0.03 sec</w:t>
      </w:r>
      <w:r w:rsidR="00440938">
        <w:t>s</w:t>
      </w:r>
    </w:p>
    <w:p w:rsidR="00183655" w:rsidRDefault="00183655" w:rsidP="00C25099">
      <w:r>
        <w:t>Time to find all chain</w:t>
      </w:r>
      <w:r w:rsidR="000276E0">
        <w:t>:</w:t>
      </w:r>
      <w:r w:rsidR="0023437F">
        <w:t xml:space="preserve"> 15 secs</w:t>
      </w:r>
    </w:p>
    <w:p w:rsidR="00502F4C" w:rsidRDefault="003174EE" w:rsidP="00C25099">
      <w:r>
        <w:t>Total words with no chain: zero</w:t>
      </w:r>
      <w:bookmarkStart w:id="0" w:name="_GoBack"/>
      <w:bookmarkEnd w:id="0"/>
    </w:p>
    <w:p w:rsidR="00C360A0" w:rsidRDefault="00C360A0" w:rsidP="00C25099">
      <w:r>
        <w:rPr>
          <w:noProof/>
          <w:lang w:eastAsia="en-US"/>
        </w:rPr>
        <w:drawing>
          <wp:inline distT="0" distB="0" distL="0" distR="0" wp14:anchorId="2AC120FA" wp14:editId="270A0EC0">
            <wp:extent cx="6052857" cy="26003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27" t="10547" r="51282" b="55530"/>
                    <a:stretch/>
                  </pic:blipFill>
                  <pic:spPr bwMode="auto">
                    <a:xfrm>
                      <a:off x="0" y="0"/>
                      <a:ext cx="6056922" cy="2602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CD8" w:rsidRDefault="002F4CD8" w:rsidP="00C25099"/>
    <w:p w:rsidR="002F4CD8" w:rsidRDefault="002F4CD8" w:rsidP="00C25099">
      <w:r>
        <w:t>Frequency Distribution:</w:t>
      </w:r>
    </w:p>
    <w:p w:rsidR="002F4CD8" w:rsidRDefault="002F4CD8" w:rsidP="00C25099">
      <w:r>
        <w:rPr>
          <w:noProof/>
          <w:lang w:eastAsia="en-US"/>
        </w:rPr>
        <w:lastRenderedPageBreak/>
        <w:drawing>
          <wp:inline distT="0" distB="0" distL="0" distR="0">
            <wp:extent cx="5715798" cy="333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E0" w:rsidRDefault="000276E0" w:rsidP="00C25099"/>
    <w:p w:rsidR="00E92F10" w:rsidRPr="00F85C18" w:rsidRDefault="00E92F10" w:rsidP="00C25099"/>
    <w:sectPr w:rsidR="00E92F10" w:rsidRPr="00F85C18" w:rsidSect="004E1AE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055" w:rsidRDefault="00FE2055">
      <w:pPr>
        <w:spacing w:after="0" w:line="240" w:lineRule="auto"/>
      </w:pPr>
      <w:r>
        <w:separator/>
      </w:r>
    </w:p>
  </w:endnote>
  <w:endnote w:type="continuationSeparator" w:id="0">
    <w:p w:rsidR="00FE2055" w:rsidRDefault="00FE2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2F4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055" w:rsidRDefault="00FE2055">
      <w:pPr>
        <w:spacing w:after="0" w:line="240" w:lineRule="auto"/>
      </w:pPr>
      <w:r>
        <w:separator/>
      </w:r>
    </w:p>
  </w:footnote>
  <w:footnote w:type="continuationSeparator" w:id="0">
    <w:p w:rsidR="00FE2055" w:rsidRDefault="00FE2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56"/>
    <w:rsid w:val="00007671"/>
    <w:rsid w:val="000276E0"/>
    <w:rsid w:val="00103957"/>
    <w:rsid w:val="00115FBC"/>
    <w:rsid w:val="00124A7E"/>
    <w:rsid w:val="00183655"/>
    <w:rsid w:val="00194DF6"/>
    <w:rsid w:val="0023437F"/>
    <w:rsid w:val="0025296C"/>
    <w:rsid w:val="0029597A"/>
    <w:rsid w:val="002F0F35"/>
    <w:rsid w:val="002F4CD8"/>
    <w:rsid w:val="00316392"/>
    <w:rsid w:val="003174EE"/>
    <w:rsid w:val="00390170"/>
    <w:rsid w:val="00440938"/>
    <w:rsid w:val="004A3E2C"/>
    <w:rsid w:val="004E1AED"/>
    <w:rsid w:val="00502F4C"/>
    <w:rsid w:val="005C12A5"/>
    <w:rsid w:val="005D3356"/>
    <w:rsid w:val="006F4DE3"/>
    <w:rsid w:val="00796F37"/>
    <w:rsid w:val="007A1C7C"/>
    <w:rsid w:val="00810051"/>
    <w:rsid w:val="008220A6"/>
    <w:rsid w:val="008522A0"/>
    <w:rsid w:val="008A7D4D"/>
    <w:rsid w:val="009216FE"/>
    <w:rsid w:val="009320DC"/>
    <w:rsid w:val="00977CBD"/>
    <w:rsid w:val="009910C1"/>
    <w:rsid w:val="00A0097B"/>
    <w:rsid w:val="00A1310C"/>
    <w:rsid w:val="00B866A0"/>
    <w:rsid w:val="00BF0FA0"/>
    <w:rsid w:val="00BF2DE5"/>
    <w:rsid w:val="00C25099"/>
    <w:rsid w:val="00C338B0"/>
    <w:rsid w:val="00C360A0"/>
    <w:rsid w:val="00C6631B"/>
    <w:rsid w:val="00D028A3"/>
    <w:rsid w:val="00D47A97"/>
    <w:rsid w:val="00E92F10"/>
    <w:rsid w:val="00F51ACC"/>
    <w:rsid w:val="00F661AC"/>
    <w:rsid w:val="00F85C18"/>
    <w:rsid w:val="00FA067C"/>
    <w:rsid w:val="00FE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94CC"/>
  <w15:docId w15:val="{79131CBF-A351-4EB9-9176-A0E626D9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character" w:styleId="Hyperlink">
    <w:name w:val="Hyperlink"/>
    <w:basedOn w:val="DefaultParagraphFont"/>
    <w:uiPriority w:val="99"/>
    <w:unhideWhenUsed/>
    <w:rsid w:val="005D3356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EDD1E44F-CAF9-445E-84AA-76FACD08F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52</TotalTime>
  <Pages>2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Waqas</dc:creator>
  <cp:lastModifiedBy>Waqas Javed Javed</cp:lastModifiedBy>
  <cp:revision>43</cp:revision>
  <dcterms:created xsi:type="dcterms:W3CDTF">2016-10-27T17:35:00Z</dcterms:created>
  <dcterms:modified xsi:type="dcterms:W3CDTF">2016-10-27T18:29:00Z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