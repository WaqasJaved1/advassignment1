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Default="005D3356" w:rsidP="00316392">
      <w:pPr>
        <w:pStyle w:val="Title"/>
        <w:shd w:val="clear" w:color="auto" w:fill="CACACA" w:themeFill="text1" w:themeFillTint="40"/>
      </w:pPr>
      <w:r>
        <w:t>Ap Assignment</w:t>
      </w:r>
    </w:p>
    <w:p w:rsidR="00FA067C" w:rsidRPr="00FA067C" w:rsidRDefault="00FA067C" w:rsidP="00316392">
      <w:pPr>
        <w:pStyle w:val="Title"/>
        <w:shd w:val="clear" w:color="auto" w:fill="CACACA" w:themeFill="text1" w:themeFillTint="40"/>
        <w:rPr>
          <w:sz w:val="32"/>
        </w:rPr>
      </w:pPr>
      <w:r w:rsidRPr="00FA067C">
        <w:rPr>
          <w:sz w:val="32"/>
        </w:rPr>
        <w:t>Waqas Javed(33784)</w:t>
      </w:r>
    </w:p>
    <w:p w:rsidR="00194DF6" w:rsidRDefault="005D3356" w:rsidP="00316392">
      <w:pPr>
        <w:pStyle w:val="Heading1"/>
        <w:shd w:val="clear" w:color="auto" w:fill="CACACA" w:themeFill="text1" w:themeFillTint="40"/>
      </w:pPr>
      <w:r>
        <w:rPr>
          <w:color w:val="2C2C2C" w:themeColor="text1"/>
        </w:rPr>
        <w:t>Github url:</w:t>
      </w:r>
      <w:r w:rsidRPr="005D3356">
        <w:t xml:space="preserve"> </w:t>
      </w:r>
      <w:hyperlink r:id="rId11" w:history="1">
        <w:r w:rsidRPr="005D3356">
          <w:rPr>
            <w:rStyle w:val="Hyperlink"/>
          </w:rPr>
          <w:t>https://github.com/WaqasJaved1/advassignment1</w:t>
        </w:r>
      </w:hyperlink>
    </w:p>
    <w:p w:rsidR="004E1AED" w:rsidRDefault="00316392" w:rsidP="00F85C18">
      <w:pPr>
        <w:pStyle w:val="Heading2"/>
      </w:pPr>
      <w:r>
        <w:t>Introduction</w:t>
      </w:r>
    </w:p>
    <w:p w:rsidR="00F51ACC" w:rsidRDefault="002F0F35" w:rsidP="00F85C18">
      <w:r>
        <w:t>Word Ladder problem solved through breadth first search.</w:t>
      </w:r>
    </w:p>
    <w:p w:rsidR="00F51ACC" w:rsidRDefault="00F51ACC" w:rsidP="00F51ACC">
      <w:pPr>
        <w:pStyle w:val="Heading2"/>
      </w:pPr>
      <w:r>
        <w:t>Approach</w:t>
      </w:r>
    </w:p>
    <w:p w:rsidR="00F51ACC" w:rsidRDefault="00977CBD" w:rsidP="00F85C18">
      <w:r>
        <w:t>Language Used: C#</w:t>
      </w:r>
      <w:r w:rsidR="00810051">
        <w:t xml:space="preserve"> </w:t>
      </w:r>
      <w:r w:rsidR="00390170">
        <w:tab/>
      </w:r>
      <w:r w:rsidR="00810051">
        <w:t>Software: Visual Studio 2013</w:t>
      </w:r>
    </w:p>
    <w:p w:rsidR="00977CBD" w:rsidRDefault="008522A0" w:rsidP="00F85C18">
      <w:r>
        <w:t>Graph Structure: Lists of lists</w:t>
      </w:r>
    </w:p>
    <w:p w:rsidR="009910C1" w:rsidRDefault="00C338B0" w:rsidP="00F85C18">
      <w:r>
        <w:t>Search Method: Breadth First</w:t>
      </w:r>
    </w:p>
    <w:p w:rsidR="00D028A3" w:rsidRDefault="00D028A3" w:rsidP="00F85C18">
      <w:r>
        <w:t>Json dictionary parsed and words get through external 3</w:t>
      </w:r>
      <w:r w:rsidRPr="00D028A3">
        <w:rPr>
          <w:vertAlign w:val="superscript"/>
        </w:rPr>
        <w:t>rd</w:t>
      </w:r>
      <w:r>
        <w:t xml:space="preserve"> party library</w:t>
      </w:r>
    </w:p>
    <w:p w:rsidR="00D028A3" w:rsidRDefault="00796F37" w:rsidP="00F85C18">
      <w:r>
        <w:t>BFS applied on graph producing result in from of console display, file writing and image of frequency distribution graph.</w:t>
      </w:r>
    </w:p>
    <w:p w:rsidR="009910C1" w:rsidRDefault="009910C1" w:rsidP="009910C1">
      <w:pPr>
        <w:pStyle w:val="Heading2"/>
      </w:pPr>
      <w:r>
        <w:t>What i learned</w:t>
      </w:r>
    </w:p>
    <w:p w:rsidR="009910C1" w:rsidRDefault="009910C1" w:rsidP="00F85C18">
      <w:r>
        <w:t>Implementation of BFS.</w:t>
      </w:r>
    </w:p>
    <w:p w:rsidR="009910C1" w:rsidRDefault="009910C1" w:rsidP="00F85C18">
      <w:r>
        <w:t>Analysis of data.</w:t>
      </w:r>
    </w:p>
    <w:p w:rsidR="00007671" w:rsidRDefault="009910C1" w:rsidP="00F85C18">
      <w:r>
        <w:t>Cleared some more concept of C#</w:t>
      </w:r>
      <w:r w:rsidR="0025296C">
        <w:t>.</w:t>
      </w:r>
    </w:p>
    <w:p w:rsidR="0025296C" w:rsidRDefault="0025296C" w:rsidP="00F85C18">
      <w:r>
        <w:t>Used Charts with C# for first time.</w:t>
      </w:r>
    </w:p>
    <w:p w:rsidR="00BF2DE5" w:rsidRDefault="00BF2DE5" w:rsidP="00BF2DE5">
      <w:pPr>
        <w:pStyle w:val="Heading2"/>
      </w:pPr>
      <w:r>
        <w:t xml:space="preserve">How to run the </w:t>
      </w:r>
      <w:r w:rsidR="00115FBC">
        <w:t>PROGRAM?</w:t>
      </w:r>
    </w:p>
    <w:p w:rsidR="00115FBC" w:rsidRDefault="00115FBC" w:rsidP="00F85C18">
      <w:r>
        <w:t>All dependencies are already inside the project. Just launch project on visual studio and compile and run it.</w:t>
      </w:r>
    </w:p>
    <w:p w:rsidR="0029597A" w:rsidRDefault="00115FBC" w:rsidP="0029597A">
      <w:r>
        <w:t xml:space="preserve">At start enter the Max Numbers of letters you want to find graph of and functionality of program will </w:t>
      </w:r>
      <w:r w:rsidR="0029597A">
        <w:t xml:space="preserve">be </w:t>
      </w:r>
      <w:r>
        <w:t>applied to generated graph only. This is ease for testing. Press 0 for make graph of all words in dictionary.</w:t>
      </w:r>
    </w:p>
    <w:p w:rsidR="0029597A" w:rsidRDefault="0029597A" w:rsidP="0029597A">
      <w:r>
        <w:t xml:space="preserve">Select option </w:t>
      </w:r>
    </w:p>
    <w:p w:rsidR="00C6631B" w:rsidRDefault="0029597A" w:rsidP="00F85C18">
      <w:r>
        <w:t>1-&gt;To find chain between user given words.</w:t>
      </w:r>
    </w:p>
    <w:p w:rsidR="0029597A" w:rsidRDefault="0029597A" w:rsidP="00F85C18">
      <w:r>
        <w:t>2-&gt;To find all words which have no chain(Will be written in a file in Document</w:t>
      </w:r>
      <w:r w:rsidR="004A3E2C">
        <w:t>\No_links.txt</w:t>
      </w:r>
      <w:r>
        <w:t>)</w:t>
      </w:r>
    </w:p>
    <w:p w:rsidR="008220A6" w:rsidRDefault="009216FE" w:rsidP="00F85C18">
      <w:r>
        <w:lastRenderedPageBreak/>
        <w:t>3</w:t>
      </w:r>
      <w:bookmarkStart w:id="0" w:name="_GoBack"/>
      <w:bookmarkEnd w:id="0"/>
      <w:r w:rsidR="008220A6">
        <w:t xml:space="preserve">-&gt;To find all </w:t>
      </w:r>
      <w:r w:rsidR="009320DC">
        <w:t>of</w:t>
      </w:r>
      <w:r w:rsidR="00F661AC">
        <w:t xml:space="preserve"> all</w:t>
      </w:r>
      <w:r w:rsidR="009320DC">
        <w:t xml:space="preserve"> dictionary</w:t>
      </w:r>
      <w:r w:rsidR="00F661AC">
        <w:t xml:space="preserve"> words</w:t>
      </w:r>
      <w:r w:rsidR="008220A6">
        <w:t>(</w:t>
      </w:r>
      <w:r w:rsidR="00F661AC">
        <w:t xml:space="preserve">Frequency distribution Chart will be generated and saved to  </w:t>
      </w:r>
      <w:r w:rsidR="00F661AC">
        <w:t>Document\</w:t>
      </w:r>
      <w:r w:rsidR="00F661AC">
        <w:t>Chart.png</w:t>
      </w:r>
      <w:r w:rsidR="008220A6">
        <w:t>)</w:t>
      </w:r>
    </w:p>
    <w:p w:rsidR="00BF2DE5" w:rsidRPr="00F85C18" w:rsidRDefault="00BF2DE5" w:rsidP="00F85C18"/>
    <w:sectPr w:rsidR="00BF2DE5" w:rsidRPr="00F85C18" w:rsidSect="004E1AE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957" w:rsidRDefault="00103957">
      <w:pPr>
        <w:spacing w:after="0" w:line="240" w:lineRule="auto"/>
      </w:pPr>
      <w:r>
        <w:separator/>
      </w:r>
    </w:p>
  </w:endnote>
  <w:endnote w:type="continuationSeparator" w:id="0">
    <w:p w:rsidR="00103957" w:rsidRDefault="0010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6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957" w:rsidRDefault="00103957">
      <w:pPr>
        <w:spacing w:after="0" w:line="240" w:lineRule="auto"/>
      </w:pPr>
      <w:r>
        <w:separator/>
      </w:r>
    </w:p>
  </w:footnote>
  <w:footnote w:type="continuationSeparator" w:id="0">
    <w:p w:rsidR="00103957" w:rsidRDefault="00103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56"/>
    <w:rsid w:val="00007671"/>
    <w:rsid w:val="00103957"/>
    <w:rsid w:val="00115FBC"/>
    <w:rsid w:val="00194DF6"/>
    <w:rsid w:val="0025296C"/>
    <w:rsid w:val="0029597A"/>
    <w:rsid w:val="002F0F35"/>
    <w:rsid w:val="00316392"/>
    <w:rsid w:val="00390170"/>
    <w:rsid w:val="004A3E2C"/>
    <w:rsid w:val="004E1AED"/>
    <w:rsid w:val="005C12A5"/>
    <w:rsid w:val="005D3356"/>
    <w:rsid w:val="00796F37"/>
    <w:rsid w:val="00810051"/>
    <w:rsid w:val="008220A6"/>
    <w:rsid w:val="008522A0"/>
    <w:rsid w:val="008A7D4D"/>
    <w:rsid w:val="009216FE"/>
    <w:rsid w:val="009320DC"/>
    <w:rsid w:val="00977CBD"/>
    <w:rsid w:val="009910C1"/>
    <w:rsid w:val="00A1310C"/>
    <w:rsid w:val="00BF2DE5"/>
    <w:rsid w:val="00C338B0"/>
    <w:rsid w:val="00C6631B"/>
    <w:rsid w:val="00D028A3"/>
    <w:rsid w:val="00D47A97"/>
    <w:rsid w:val="00F51ACC"/>
    <w:rsid w:val="00F661AC"/>
    <w:rsid w:val="00F85C18"/>
    <w:rsid w:val="00F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B1E3"/>
  <w15:docId w15:val="{79131CBF-A351-4EB9-9176-A0E626D9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5D3356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WaqasJaved1/advassignment1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8A"/>
    <w:rsid w:val="0015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5010B7408244A782C8D8FE79A87C96">
    <w:name w:val="DB5010B7408244A782C8D8FE79A87C96"/>
  </w:style>
  <w:style w:type="paragraph" w:customStyle="1" w:styleId="E23FCC76ABB44EB78A2613C1A1E391BF">
    <w:name w:val="E23FCC76ABB44EB78A2613C1A1E391BF"/>
  </w:style>
  <w:style w:type="paragraph" w:customStyle="1" w:styleId="03A62A8282094F5D8C9AF295EDEECFF0">
    <w:name w:val="03A62A8282094F5D8C9AF295EDEECF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BA2E3A-7DBE-4E70-AFD7-337912D1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Waqas</dc:creator>
  <cp:lastModifiedBy>Waqas Javed Javed</cp:lastModifiedBy>
  <cp:revision>26</cp:revision>
  <dcterms:created xsi:type="dcterms:W3CDTF">2016-10-27T17:35:00Z</dcterms:created>
  <dcterms:modified xsi:type="dcterms:W3CDTF">2016-10-27T18:05:00Z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